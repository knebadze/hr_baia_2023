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4E" w:rsidRDefault="00072661" w:rsidP="00072661">
      <w:pPr>
        <w:jc w:val="center"/>
        <w:rPr>
          <w:rFonts w:ascii="Sylfaen" w:hAnsi="Sylfaen"/>
          <w:b/>
          <w:sz w:val="36"/>
          <w:szCs w:val="36"/>
          <w:lang w:val="ka-GE"/>
        </w:rPr>
      </w:pPr>
      <w:r w:rsidRPr="00072661">
        <w:rPr>
          <w:rFonts w:ascii="Sylfaen" w:hAnsi="Sylfaen"/>
          <w:b/>
          <w:sz w:val="36"/>
          <w:szCs w:val="36"/>
          <w:lang w:val="ka-GE"/>
        </w:rPr>
        <w:t>სარეკომენდაციო წერილი</w:t>
      </w:r>
    </w:p>
    <w:p w:rsidR="002358D7" w:rsidRDefault="002358D7" w:rsidP="00072661">
      <w:pPr>
        <w:jc w:val="center"/>
        <w:rPr>
          <w:rFonts w:ascii="Sylfaen" w:hAnsi="Sylfaen"/>
          <w:b/>
          <w:sz w:val="36"/>
          <w:szCs w:val="36"/>
          <w:lang w:val="ka-GE"/>
        </w:rPr>
      </w:pPr>
    </w:p>
    <w:p w:rsidR="002358D7" w:rsidRDefault="002358D7" w:rsidP="00072661">
      <w:pPr>
        <w:jc w:val="center"/>
        <w:rPr>
          <w:rFonts w:ascii="Sylfaen" w:hAnsi="Sylfaen"/>
          <w:b/>
          <w:sz w:val="36"/>
          <w:szCs w:val="36"/>
          <w:lang w:val="ka-GE"/>
        </w:rPr>
      </w:pPr>
    </w:p>
    <w:p w:rsidR="00072661" w:rsidRPr="00FA2AB4" w:rsidRDefault="00072661" w:rsidP="002358D7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FA2AB4">
        <w:rPr>
          <w:rFonts w:ascii="Sylfaen" w:hAnsi="Sylfaen"/>
          <w:b/>
          <w:sz w:val="24"/>
          <w:szCs w:val="24"/>
          <w:lang w:val="ka-GE"/>
        </w:rPr>
        <w:t>მე</w:t>
      </w:r>
      <w:r w:rsidR="00FA2AB4">
        <w:rPr>
          <w:rFonts w:ascii="Sylfaen" w:hAnsi="Sylfaen"/>
          <w:b/>
          <w:sz w:val="24"/>
          <w:szCs w:val="24"/>
        </w:rPr>
        <w:t>,</w:t>
      </w:r>
      <w:r w:rsidRPr="00FA2AB4">
        <w:rPr>
          <w:rFonts w:ascii="Sylfaen" w:hAnsi="Sylfaen"/>
          <w:b/>
          <w:sz w:val="24"/>
          <w:szCs w:val="24"/>
          <w:lang w:val="ka-GE"/>
        </w:rPr>
        <w:t xml:space="preserve"> მადონა ჯანელიძე</w:t>
      </w:r>
      <w:r w:rsidR="00FA2AB4">
        <w:rPr>
          <w:rFonts w:ascii="Sylfaen" w:hAnsi="Sylfaen"/>
          <w:b/>
          <w:sz w:val="24"/>
          <w:szCs w:val="24"/>
          <w:lang w:val="ka-GE"/>
        </w:rPr>
        <w:t xml:space="preserve">, </w:t>
      </w:r>
      <w:r w:rsidRPr="00FA2AB4">
        <w:rPr>
          <w:rFonts w:ascii="Sylfaen" w:hAnsi="Sylfaen"/>
          <w:b/>
          <w:sz w:val="24"/>
          <w:szCs w:val="24"/>
          <w:lang w:val="ka-GE"/>
        </w:rPr>
        <w:t>მცხოვერბი ქ.თბილისში ქინძმარეულის #4 -ში</w:t>
      </w:r>
      <w:r w:rsidR="00FA2AB4" w:rsidRPr="00FA2AB4">
        <w:rPr>
          <w:rFonts w:ascii="Sylfaen" w:hAnsi="Sylfaen"/>
          <w:b/>
          <w:sz w:val="24"/>
          <w:szCs w:val="24"/>
        </w:rPr>
        <w:t xml:space="preserve"> </w:t>
      </w:r>
      <w:r w:rsidRPr="00FA2AB4">
        <w:rPr>
          <w:rFonts w:ascii="Sylfaen" w:hAnsi="Sylfaen"/>
          <w:b/>
          <w:sz w:val="24"/>
          <w:szCs w:val="24"/>
          <w:lang w:val="ka-GE"/>
        </w:rPr>
        <w:t>,რეკომენდაციას ვუწევ ქ-ნ მანანა პეტრიაშვილს,რომ დაასაქმოთ და ანდოთ თქვენი შვილი ან შვილები.</w:t>
      </w:r>
      <w:r w:rsidR="00FA2AB4">
        <w:rPr>
          <w:rFonts w:ascii="Sylfaen" w:hAnsi="Sylfaen"/>
          <w:b/>
          <w:sz w:val="24"/>
          <w:szCs w:val="24"/>
        </w:rPr>
        <w:t xml:space="preserve"> </w:t>
      </w:r>
      <w:r w:rsidRPr="00FA2AB4">
        <w:rPr>
          <w:rFonts w:ascii="Sylfaen" w:hAnsi="Sylfaen"/>
          <w:b/>
          <w:sz w:val="24"/>
          <w:szCs w:val="24"/>
          <w:lang w:val="ka-GE"/>
        </w:rPr>
        <w:t>ეს ის ქალბატონია</w:t>
      </w:r>
      <w:r w:rsidR="002358D7" w:rsidRPr="00FA2AB4">
        <w:rPr>
          <w:rFonts w:ascii="Sylfaen" w:hAnsi="Sylfaen"/>
          <w:b/>
          <w:sz w:val="24"/>
          <w:szCs w:val="24"/>
          <w:lang w:val="ka-GE"/>
        </w:rPr>
        <w:t>,</w:t>
      </w:r>
      <w:r w:rsidRPr="00FA2AB4">
        <w:rPr>
          <w:rFonts w:ascii="Sylfaen" w:hAnsi="Sylfaen"/>
          <w:b/>
          <w:sz w:val="24"/>
          <w:szCs w:val="24"/>
          <w:lang w:val="ka-GE"/>
        </w:rPr>
        <w:t xml:space="preserve"> რომელიც მასზე დაკისრებულ მოვალეობას შეასრულებს პირნათლად და არ დარჩებით იმედგაცრუებული.არის უზომოდ მშვიდი,</w:t>
      </w:r>
      <w:r w:rsidR="00FA2AB4">
        <w:rPr>
          <w:rFonts w:ascii="Sylfaen" w:hAnsi="Sylfaen"/>
          <w:b/>
          <w:sz w:val="24"/>
          <w:szCs w:val="24"/>
        </w:rPr>
        <w:t xml:space="preserve"> </w:t>
      </w:r>
      <w:r w:rsidRPr="00FA2AB4">
        <w:rPr>
          <w:rFonts w:ascii="Sylfaen" w:hAnsi="Sylfaen"/>
          <w:b/>
          <w:sz w:val="24"/>
          <w:szCs w:val="24"/>
          <w:lang w:val="ka-GE"/>
        </w:rPr>
        <w:t>პასუხისმგებლიანი,გაწონასწორებული,მოწესრიგებული,განათლებული და რაც მთავარია საიმედო.ჩემს ოჯახში და ჩემ</w:t>
      </w:r>
      <w:r w:rsidR="00FA2AB4">
        <w:rPr>
          <w:rFonts w:ascii="Sylfaen" w:hAnsi="Sylfaen"/>
          <w:b/>
          <w:sz w:val="24"/>
          <w:szCs w:val="24"/>
        </w:rPr>
        <w:t>s</w:t>
      </w:r>
      <w:r w:rsidRPr="00FA2AB4">
        <w:rPr>
          <w:rFonts w:ascii="Sylfaen" w:hAnsi="Sylfaen"/>
          <w:b/>
          <w:sz w:val="24"/>
          <w:szCs w:val="24"/>
          <w:lang w:val="ka-GE"/>
        </w:rPr>
        <w:t xml:space="preserve"> სამ შვილთან გატარებულმა 5 წელმა იმდენად დიდი როლი შეასრულა ჩვენს ცხოვრებაში ვთვლი ,რომ ოჯახის წევრია და რომ არა გარკვეული ფინანსური პრობლემები ვერ შეველეოდით მის გაშვებას .თუ ფიქრობთ ,რომ გჭირდებათ ადამიანი რომელიც როგორც საკუთა</w:t>
      </w:r>
      <w:r w:rsidR="002358D7" w:rsidRPr="00FA2AB4">
        <w:rPr>
          <w:rFonts w:ascii="Sylfaen" w:hAnsi="Sylfaen"/>
          <w:b/>
          <w:sz w:val="24"/>
          <w:szCs w:val="24"/>
          <w:lang w:val="ka-GE"/>
        </w:rPr>
        <w:t>რს</w:t>
      </w:r>
      <w:r w:rsidR="00FA2AB4">
        <w:rPr>
          <w:rFonts w:ascii="Sylfaen" w:hAnsi="Sylfaen"/>
          <w:b/>
          <w:sz w:val="24"/>
          <w:szCs w:val="24"/>
        </w:rPr>
        <w:t>,</w:t>
      </w:r>
      <w:r w:rsidR="002358D7" w:rsidRPr="00FA2AB4">
        <w:rPr>
          <w:rFonts w:ascii="Sylfaen" w:hAnsi="Sylfaen"/>
          <w:b/>
          <w:sz w:val="24"/>
          <w:szCs w:val="24"/>
          <w:lang w:val="ka-GE"/>
        </w:rPr>
        <w:t xml:space="preserve"> ისე მიხედავს და იზრუნებს თქვენს შვილზე ქ-ნი მანანა შეუცვლელი და შეუდარებელია.</w:t>
      </w:r>
    </w:p>
    <w:p w:rsidR="00072661" w:rsidRPr="00FA2AB4" w:rsidRDefault="00072661" w:rsidP="00072661">
      <w:pPr>
        <w:jc w:val="center"/>
        <w:rPr>
          <w:rFonts w:ascii="Sylfaen" w:hAnsi="Sylfaen"/>
          <w:b/>
          <w:sz w:val="24"/>
          <w:szCs w:val="24"/>
          <w:lang w:val="ka-GE"/>
        </w:rPr>
      </w:pPr>
      <w:bookmarkStart w:id="0" w:name="_GoBack"/>
      <w:bookmarkEnd w:id="0"/>
    </w:p>
    <w:sectPr w:rsidR="00072661" w:rsidRPr="00FA2AB4" w:rsidSect="0013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characterSpacingControl w:val="doNotCompress"/>
  <w:compat/>
  <w:rsids>
    <w:rsidRoot w:val="00072661"/>
    <w:rsid w:val="00072661"/>
    <w:rsid w:val="00131588"/>
    <w:rsid w:val="002358D7"/>
    <w:rsid w:val="00645252"/>
    <w:rsid w:val="006D3D74"/>
    <w:rsid w:val="00767DEF"/>
    <w:rsid w:val="0083569A"/>
    <w:rsid w:val="00A9204E"/>
    <w:rsid w:val="00FA2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5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315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315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315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5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58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315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315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1315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315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5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13158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13158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13158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o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Jaok</dc:creator>
  <cp:keywords/>
  <dc:description/>
  <cp:lastModifiedBy>G comp service</cp:lastModifiedBy>
  <cp:revision>3</cp:revision>
  <dcterms:created xsi:type="dcterms:W3CDTF">2020-06-24T11:44:00Z</dcterms:created>
  <dcterms:modified xsi:type="dcterms:W3CDTF">2020-06-28T15:24:00Z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